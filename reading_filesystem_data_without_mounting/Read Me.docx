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1087E" w14:textId="4BED031E" w:rsidR="00B212DE" w:rsidRPr="0092548B" w:rsidRDefault="00B212DE">
      <w:pPr>
        <w:spacing w:before="15"/>
        <w:ind w:left="46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14:paraId="01FFA15E" w14:textId="77777777" w:rsidR="00B212DE" w:rsidRPr="0092548B" w:rsidRDefault="006C5920" w:rsidP="00DB14A3">
      <w:pPr>
        <w:spacing w:before="10"/>
        <w:ind w:left="100"/>
        <w:rPr>
          <w:rFonts w:ascii="Calibri" w:eastAsia="Calibri" w:hAnsi="Calibri" w:cs="Calibri"/>
          <w:sz w:val="24"/>
          <w:szCs w:val="24"/>
        </w:rPr>
      </w:pPr>
      <w:r w:rsidRPr="0092548B">
        <w:rPr>
          <w:rFonts w:ascii="Calibri" w:eastAsia="Calibri" w:hAnsi="Calibri" w:cs="Calibri"/>
          <w:spacing w:val="2"/>
          <w:w w:val="102"/>
          <w:sz w:val="24"/>
          <w:szCs w:val="24"/>
        </w:rPr>
        <w:t>b</w:t>
      </w:r>
      <w:r w:rsidRPr="0092548B">
        <w:rPr>
          <w:rFonts w:ascii="Calibri" w:eastAsia="Calibri" w:hAnsi="Calibri" w:cs="Calibri"/>
          <w:w w:val="102"/>
          <w:sz w:val="24"/>
          <w:szCs w:val="24"/>
        </w:rPr>
        <w:t>.</w:t>
      </w:r>
      <w:r w:rsidR="00DB14A3">
        <w:rPr>
          <w:rFonts w:ascii="Calibri" w:eastAsia="Calibri" w:hAnsi="Calibri" w:cs="Calibri"/>
          <w:w w:val="102"/>
          <w:sz w:val="24"/>
          <w:szCs w:val="24"/>
        </w:rPr>
        <w:t xml:space="preserve">  </w:t>
      </w:r>
      <w:r w:rsidR="0092548B">
        <w:rPr>
          <w:rFonts w:ascii="Calibri" w:eastAsia="Calibri" w:hAnsi="Calibri" w:cs="Calibri"/>
          <w:spacing w:val="2"/>
          <w:w w:val="102"/>
          <w:sz w:val="24"/>
          <w:szCs w:val="24"/>
        </w:rPr>
        <w:t>fat16_investigator</w:t>
      </w:r>
      <w:r w:rsidRPr="0092548B">
        <w:rPr>
          <w:rFonts w:ascii="Calibri" w:eastAsia="Calibri" w:hAnsi="Calibri" w:cs="Calibri"/>
          <w:spacing w:val="1"/>
          <w:w w:val="102"/>
          <w:sz w:val="24"/>
          <w:szCs w:val="24"/>
        </w:rPr>
        <w:t xml:space="preserve">: </w:t>
      </w:r>
      <w:r w:rsidRPr="0092548B">
        <w:rPr>
          <w:rFonts w:ascii="Calibri" w:eastAsia="Calibri" w:hAnsi="Calibri" w:cs="Calibri"/>
          <w:w w:val="102"/>
          <w:sz w:val="24"/>
          <w:szCs w:val="24"/>
        </w:rPr>
        <w:t xml:space="preserve"> </w:t>
      </w:r>
    </w:p>
    <w:p w14:paraId="46DE5396" w14:textId="77777777" w:rsidR="00DB14A3" w:rsidRPr="00DB14A3" w:rsidRDefault="00DB14A3" w:rsidP="00DB14A3">
      <w:pPr>
        <w:pStyle w:val="ListParagraph"/>
        <w:numPr>
          <w:ilvl w:val="0"/>
          <w:numId w:val="2"/>
        </w:numPr>
        <w:spacing w:before="24"/>
        <w:ind w:left="2070"/>
        <w:rPr>
          <w:rFonts w:ascii="Calibri" w:eastAsia="Calibri" w:hAnsi="Calibri" w:cs="Calibri"/>
          <w:sz w:val="24"/>
          <w:szCs w:val="24"/>
        </w:rPr>
      </w:pPr>
      <w:r w:rsidRPr="00DB14A3">
        <w:rPr>
          <w:sz w:val="24"/>
          <w:szCs w:val="24"/>
        </w:rPr>
        <w:t>Initially loaded the image into pyth</w:t>
      </w:r>
      <w:r>
        <w:rPr>
          <w:sz w:val="24"/>
          <w:szCs w:val="24"/>
        </w:rPr>
        <w:t>o</w:t>
      </w:r>
      <w:r w:rsidRPr="00DB14A3">
        <w:rPr>
          <w:sz w:val="24"/>
          <w:szCs w:val="24"/>
        </w:rPr>
        <w:t>n and then converted that into byte string.</w:t>
      </w:r>
    </w:p>
    <w:p w14:paraId="5A39836D" w14:textId="77777777" w:rsidR="00DB14A3" w:rsidRDefault="00DB14A3" w:rsidP="00DB14A3">
      <w:pPr>
        <w:pStyle w:val="ListParagraph"/>
        <w:numPr>
          <w:ilvl w:val="0"/>
          <w:numId w:val="2"/>
        </w:numPr>
        <w:spacing w:before="24"/>
        <w:ind w:left="20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 then made a dictionary of offsets and lengths to help calculating the information like Sectors per Cluster and all other required data from Boot block.</w:t>
      </w:r>
    </w:p>
    <w:p w14:paraId="6B73C696" w14:textId="77777777" w:rsidR="00DB14A3" w:rsidRDefault="00DB14A3" w:rsidP="00DB14A3">
      <w:pPr>
        <w:pStyle w:val="ListParagraph"/>
        <w:numPr>
          <w:ilvl w:val="0"/>
          <w:numId w:val="2"/>
        </w:numPr>
        <w:spacing w:before="24"/>
        <w:ind w:left="20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Then calculated all the information that has to be output as per this assignment.</w:t>
      </w:r>
    </w:p>
    <w:p w14:paraId="5396481A" w14:textId="77777777" w:rsidR="00DB14A3" w:rsidRPr="00DB14A3" w:rsidRDefault="00DB14A3" w:rsidP="00DB14A3">
      <w:pPr>
        <w:pStyle w:val="ListParagraph"/>
        <w:numPr>
          <w:ilvl w:val="0"/>
          <w:numId w:val="2"/>
        </w:numPr>
        <w:spacing w:before="24"/>
        <w:ind w:left="20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programs includes two user defined functions one is to pull required data from byte string and then the other is to convert little endian data into decimal data.</w:t>
      </w:r>
    </w:p>
    <w:p w14:paraId="4758DE98" w14:textId="77777777" w:rsidR="0092548B" w:rsidRDefault="0092548B">
      <w:pPr>
        <w:spacing w:before="10" w:line="247" w:lineRule="auto"/>
        <w:ind w:left="460" w:right="50" w:hanging="360"/>
        <w:rPr>
          <w:rFonts w:ascii="Calibri" w:eastAsia="Calibri" w:hAnsi="Calibri" w:cs="Calibri"/>
          <w:spacing w:val="1"/>
          <w:sz w:val="24"/>
          <w:szCs w:val="24"/>
        </w:rPr>
      </w:pPr>
    </w:p>
    <w:p w14:paraId="37603C32" w14:textId="77777777" w:rsidR="00B212DE" w:rsidRPr="0092548B" w:rsidRDefault="006C5920" w:rsidP="00DB14A3">
      <w:pPr>
        <w:spacing w:before="10" w:line="247" w:lineRule="auto"/>
        <w:ind w:left="460" w:right="50" w:hanging="360"/>
        <w:rPr>
          <w:rFonts w:ascii="Calibri" w:eastAsia="Calibri" w:hAnsi="Calibri" w:cs="Calibri"/>
          <w:sz w:val="24"/>
          <w:szCs w:val="24"/>
        </w:rPr>
      </w:pPr>
      <w:r w:rsidRPr="0092548B">
        <w:rPr>
          <w:rFonts w:ascii="Calibri" w:eastAsia="Calibri" w:hAnsi="Calibri" w:cs="Calibri"/>
          <w:spacing w:val="1"/>
          <w:sz w:val="24"/>
          <w:szCs w:val="24"/>
        </w:rPr>
        <w:t>c</w:t>
      </w:r>
      <w:r w:rsidRPr="0092548B">
        <w:rPr>
          <w:rFonts w:ascii="Calibri" w:eastAsia="Calibri" w:hAnsi="Calibri" w:cs="Calibri"/>
          <w:sz w:val="24"/>
          <w:szCs w:val="24"/>
        </w:rPr>
        <w:t xml:space="preserve">. </w:t>
      </w:r>
      <w:r w:rsidR="009479CD">
        <w:rPr>
          <w:rFonts w:ascii="Calibri" w:eastAsia="Calibri" w:hAnsi="Calibri" w:cs="Calibri"/>
          <w:sz w:val="24"/>
          <w:szCs w:val="24"/>
        </w:rPr>
        <w:t xml:space="preserve">  I used only one system library that is “</w:t>
      </w:r>
      <w:proofErr w:type="spellStart"/>
      <w:r w:rsidR="009479CD">
        <w:rPr>
          <w:rFonts w:ascii="Calibri" w:eastAsia="Calibri" w:hAnsi="Calibri" w:cs="Calibri"/>
          <w:sz w:val="24"/>
          <w:szCs w:val="24"/>
        </w:rPr>
        <w:t>binascii</w:t>
      </w:r>
      <w:proofErr w:type="spellEnd"/>
      <w:r w:rsidR="009479CD">
        <w:rPr>
          <w:rFonts w:ascii="Calibri" w:eastAsia="Calibri" w:hAnsi="Calibri" w:cs="Calibri"/>
          <w:sz w:val="24"/>
          <w:szCs w:val="24"/>
        </w:rPr>
        <w:t>”.</w:t>
      </w:r>
    </w:p>
    <w:p w14:paraId="01F20EE1" w14:textId="77777777" w:rsidR="00B212DE" w:rsidRPr="0092548B" w:rsidRDefault="006C5920">
      <w:pPr>
        <w:spacing w:line="320" w:lineRule="exact"/>
        <w:ind w:left="460" w:right="8701"/>
        <w:jc w:val="both"/>
        <w:rPr>
          <w:rFonts w:ascii="Calibri" w:eastAsia="Calibri" w:hAnsi="Calibri" w:cs="Calibri"/>
          <w:sz w:val="24"/>
          <w:szCs w:val="24"/>
        </w:rPr>
      </w:pPr>
      <w:r w:rsidRPr="0092548B">
        <w:rPr>
          <w:rFonts w:ascii="Calibri" w:eastAsia="Calibri" w:hAnsi="Calibri" w:cs="Calibri"/>
          <w:w w:val="102"/>
          <w:position w:val="2"/>
          <w:sz w:val="24"/>
          <w:szCs w:val="24"/>
        </w:rPr>
        <w:t xml:space="preserve"> </w:t>
      </w:r>
    </w:p>
    <w:p w14:paraId="3E317081" w14:textId="77777777" w:rsidR="00B212DE" w:rsidRDefault="006C5920">
      <w:pPr>
        <w:spacing w:before="15" w:line="248" w:lineRule="auto"/>
        <w:ind w:left="460" w:right="52" w:hanging="360"/>
        <w:rPr>
          <w:rFonts w:ascii="Calibri" w:eastAsia="Calibri" w:hAnsi="Calibri" w:cs="Calibri"/>
          <w:spacing w:val="2"/>
          <w:sz w:val="24"/>
          <w:szCs w:val="24"/>
        </w:rPr>
      </w:pPr>
      <w:r w:rsidRPr="0092548B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92548B">
        <w:rPr>
          <w:rFonts w:ascii="Calibri" w:eastAsia="Calibri" w:hAnsi="Calibri" w:cs="Calibri"/>
          <w:sz w:val="24"/>
          <w:szCs w:val="24"/>
        </w:rPr>
        <w:t>.</w:t>
      </w:r>
      <w:r w:rsidRPr="0092548B">
        <w:rPr>
          <w:rFonts w:ascii="Calibri" w:eastAsia="Calibri" w:hAnsi="Calibri" w:cs="Calibri"/>
          <w:spacing w:val="47"/>
          <w:sz w:val="24"/>
          <w:szCs w:val="24"/>
        </w:rPr>
        <w:t xml:space="preserve"> </w:t>
      </w:r>
      <w:r w:rsidR="009479CD">
        <w:rPr>
          <w:rFonts w:ascii="Calibri" w:eastAsia="Calibri" w:hAnsi="Calibri" w:cs="Calibri"/>
          <w:spacing w:val="2"/>
          <w:sz w:val="24"/>
          <w:szCs w:val="24"/>
        </w:rPr>
        <w:tab/>
        <w:t xml:space="preserve">only reference I have </w:t>
      </w:r>
      <w:proofErr w:type="gramStart"/>
      <w:r w:rsidR="009479CD">
        <w:rPr>
          <w:rFonts w:ascii="Calibri" w:eastAsia="Calibri" w:hAnsi="Calibri" w:cs="Calibri"/>
          <w:spacing w:val="2"/>
          <w:sz w:val="24"/>
          <w:szCs w:val="24"/>
        </w:rPr>
        <w:t>used  is</w:t>
      </w:r>
      <w:proofErr w:type="gramEnd"/>
      <w:r w:rsidR="009479CD">
        <w:rPr>
          <w:rFonts w:ascii="Calibri" w:eastAsia="Calibri" w:hAnsi="Calibri" w:cs="Calibri"/>
          <w:spacing w:val="2"/>
          <w:sz w:val="24"/>
          <w:szCs w:val="24"/>
        </w:rPr>
        <w:t xml:space="preserve"> the following link FAT16 File System.</w:t>
      </w:r>
    </w:p>
    <w:p w14:paraId="09B5E97F" w14:textId="77777777" w:rsidR="009479CD" w:rsidRDefault="009479CD">
      <w:pPr>
        <w:spacing w:before="15" w:line="248" w:lineRule="auto"/>
        <w:ind w:left="460" w:right="52" w:hanging="360"/>
        <w:rPr>
          <w:rFonts w:ascii="Calibri" w:eastAsia="Calibri" w:hAnsi="Calibri" w:cs="Calibri"/>
          <w:spacing w:val="2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ab/>
      </w:r>
      <w:hyperlink r:id="rId7" w:history="1">
        <w:r w:rsidRPr="004855EA">
          <w:rPr>
            <w:rStyle w:val="Hyperlink"/>
            <w:rFonts w:ascii="Calibri" w:eastAsia="Calibri" w:hAnsi="Calibri" w:cs="Calibri"/>
            <w:spacing w:val="2"/>
            <w:sz w:val="24"/>
            <w:szCs w:val="24"/>
          </w:rPr>
          <w:t>http://www.maverick-os.dk/FileSystemFormats/FAT16_FileSystem.html</w:t>
        </w:r>
      </w:hyperlink>
    </w:p>
    <w:p w14:paraId="382EFF0F" w14:textId="77777777" w:rsidR="005A0CDA" w:rsidRDefault="005A0CDA">
      <w:pPr>
        <w:spacing w:before="15" w:line="248" w:lineRule="auto"/>
        <w:ind w:left="460" w:right="52" w:hanging="360"/>
        <w:rPr>
          <w:rFonts w:ascii="Calibri" w:eastAsia="Calibri" w:hAnsi="Calibri" w:cs="Calibri"/>
          <w:spacing w:val="2"/>
          <w:sz w:val="24"/>
          <w:szCs w:val="24"/>
        </w:rPr>
      </w:pPr>
    </w:p>
    <w:sectPr w:rsidR="005A0CDA">
      <w:headerReference w:type="default" r:id="rId8"/>
      <w:pgSz w:w="12240" w:h="15840"/>
      <w:pgMar w:top="1440" w:right="1720" w:bottom="280" w:left="1720" w:header="845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E7CF" w14:textId="77777777" w:rsidR="00216E7B" w:rsidRDefault="00216E7B">
      <w:r>
        <w:separator/>
      </w:r>
    </w:p>
  </w:endnote>
  <w:endnote w:type="continuationSeparator" w:id="0">
    <w:p w14:paraId="0BACF586" w14:textId="77777777" w:rsidR="00216E7B" w:rsidRDefault="0021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D8C01" w14:textId="77777777" w:rsidR="00216E7B" w:rsidRDefault="00216E7B">
      <w:r>
        <w:separator/>
      </w:r>
    </w:p>
  </w:footnote>
  <w:footnote w:type="continuationSeparator" w:id="0">
    <w:p w14:paraId="3D110915" w14:textId="77777777" w:rsidR="00216E7B" w:rsidRDefault="00216E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55AF7" w14:textId="6A7F3F58" w:rsidR="00B212DE" w:rsidRDefault="00B212DE">
    <w:pPr>
      <w:spacing w:line="200" w:lineRule="exac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3C94"/>
    <w:multiLevelType w:val="multilevel"/>
    <w:tmpl w:val="917A80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D4E7F29"/>
    <w:multiLevelType w:val="hybridMultilevel"/>
    <w:tmpl w:val="54362502"/>
    <w:lvl w:ilvl="0" w:tplc="04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DE"/>
    <w:rsid w:val="00216E7B"/>
    <w:rsid w:val="003D1684"/>
    <w:rsid w:val="005A0CDA"/>
    <w:rsid w:val="006C5920"/>
    <w:rsid w:val="0092548B"/>
    <w:rsid w:val="009479CD"/>
    <w:rsid w:val="00B212DE"/>
    <w:rsid w:val="00C356FC"/>
    <w:rsid w:val="00DB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7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25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48B"/>
  </w:style>
  <w:style w:type="paragraph" w:styleId="Footer">
    <w:name w:val="footer"/>
    <w:basedOn w:val="Normal"/>
    <w:link w:val="FooterChar"/>
    <w:uiPriority w:val="99"/>
    <w:unhideWhenUsed/>
    <w:rsid w:val="00925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48B"/>
  </w:style>
  <w:style w:type="paragraph" w:styleId="ListParagraph">
    <w:name w:val="List Paragraph"/>
    <w:basedOn w:val="Normal"/>
    <w:uiPriority w:val="34"/>
    <w:qFormat/>
    <w:rsid w:val="00DB1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9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averick-os.dk/FileSystemFormats/FAT16_FileSystem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Ramakrishna Sakhamuri</cp:lastModifiedBy>
  <cp:revision>6</cp:revision>
  <dcterms:created xsi:type="dcterms:W3CDTF">2015-11-06T19:30:00Z</dcterms:created>
  <dcterms:modified xsi:type="dcterms:W3CDTF">2016-04-07T19:52:00Z</dcterms:modified>
</cp:coreProperties>
</file>